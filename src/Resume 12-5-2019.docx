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4EF3D" w14:textId="77777777" w:rsidR="00A35943" w:rsidRDefault="00FD23EE">
      <w:pPr>
        <w:spacing w:after="0" w:line="240" w:lineRule="auto"/>
        <w:jc w:val="center"/>
      </w:pPr>
      <w:r>
        <w:rPr>
          <w:rFonts w:ascii="Times" w:hAnsi="Times" w:cs="Times"/>
          <w:color w:val="000000"/>
          <w:sz w:val="53"/>
          <w:szCs w:val="53"/>
        </w:rPr>
        <w:t>Josh Buchanan</w:t>
      </w:r>
    </w:p>
    <w:p w14:paraId="1C1AAA44" w14:textId="77777777" w:rsidR="00A35943" w:rsidRDefault="00FD23EE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Lehi, Utah</w:t>
      </w:r>
    </w:p>
    <w:p w14:paraId="4602A189" w14:textId="77777777" w:rsidR="00A35943" w:rsidRDefault="00FD23EE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josh.buchanan00@gmail.com</w:t>
      </w:r>
    </w:p>
    <w:p w14:paraId="6DFBCC66" w14:textId="77777777" w:rsidR="00A35943" w:rsidRDefault="00FD23EE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Summary</w:t>
      </w:r>
    </w:p>
    <w:p w14:paraId="6FDD57C4" w14:textId="77777777" w:rsidR="00A35943" w:rsidRDefault="00A35943">
      <w:pPr>
        <w:spacing w:after="0" w:line="240" w:lineRule="auto"/>
      </w:pPr>
    </w:p>
    <w:p w14:paraId="197CFE01" w14:textId="77777777" w:rsidR="00A35943" w:rsidRDefault="00FD23EE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Skilled and motivated developer.  Constantly pushing to learn and master skills.  Great team player and very sociable.  Creative and thoughtful with work.</w:t>
      </w:r>
    </w:p>
    <w:p w14:paraId="6B293351" w14:textId="77777777" w:rsidR="00A35943" w:rsidRDefault="00A35943">
      <w:pPr>
        <w:spacing w:after="0" w:line="240" w:lineRule="auto"/>
      </w:pPr>
    </w:p>
    <w:p w14:paraId="26A2AB28" w14:textId="77777777" w:rsidR="00A35943" w:rsidRDefault="00FD23EE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Education</w:t>
      </w:r>
    </w:p>
    <w:p w14:paraId="498CD368" w14:textId="77777777" w:rsidR="00A35943" w:rsidRDefault="00FD23EE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Utah Valley University</w:t>
      </w:r>
    </w:p>
    <w:p w14:paraId="3A970743" w14:textId="77777777" w:rsidR="00A35943" w:rsidRDefault="00FD23E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In Progress Computer Science</w:t>
      </w:r>
    </w:p>
    <w:p w14:paraId="4EFE5DF2" w14:textId="77777777" w:rsidR="00A35943" w:rsidRDefault="00FD23E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Orem, Utah</w:t>
      </w:r>
    </w:p>
    <w:p w14:paraId="0F66E722" w14:textId="77777777" w:rsidR="00A35943" w:rsidRDefault="00FD23E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Enrolled May 2013</w:t>
      </w:r>
    </w:p>
    <w:p w14:paraId="79BDAB23" w14:textId="77777777" w:rsidR="00A35943" w:rsidRDefault="00FD23E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 </w:t>
      </w:r>
    </w:p>
    <w:p w14:paraId="7C5B48DC" w14:textId="77777777" w:rsidR="00A35943" w:rsidRDefault="00FD23EE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DevMoun</w:t>
      </w:r>
      <w:r>
        <w:rPr>
          <w:rFonts w:ascii="Times" w:hAnsi="Times" w:cs="Times"/>
          <w:b/>
          <w:color w:val="000000"/>
          <w:sz w:val="24"/>
          <w:szCs w:val="24"/>
        </w:rPr>
        <w:t>tain</w:t>
      </w:r>
    </w:p>
    <w:p w14:paraId="55071688" w14:textId="77777777" w:rsidR="00A35943" w:rsidRDefault="00FD23E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Web Development</w:t>
      </w:r>
    </w:p>
    <w:p w14:paraId="0BF84DEE" w14:textId="77777777" w:rsidR="00A35943" w:rsidRDefault="00FD23E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Lehi, Utah</w:t>
      </w:r>
    </w:p>
    <w:p w14:paraId="4FD253DD" w14:textId="77777777" w:rsidR="00A35943" w:rsidRDefault="00FD23E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Graduated June 2019</w:t>
      </w:r>
    </w:p>
    <w:p w14:paraId="52E82C29" w14:textId="77777777" w:rsidR="00A35943" w:rsidRDefault="00FD23E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 </w:t>
      </w:r>
    </w:p>
    <w:p w14:paraId="2FF309CC" w14:textId="77777777" w:rsidR="00A35943" w:rsidRDefault="00A35943">
      <w:pPr>
        <w:spacing w:after="0" w:line="240" w:lineRule="auto"/>
      </w:pPr>
    </w:p>
    <w:p w14:paraId="19CB95FA" w14:textId="77777777" w:rsidR="00A35943" w:rsidRDefault="00FD23EE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Employment History</w:t>
      </w:r>
    </w:p>
    <w:p w14:paraId="32455A82" w14:textId="77777777" w:rsidR="00A35943" w:rsidRDefault="00FD23EE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QFloors</w:t>
      </w:r>
    </w:p>
    <w:p w14:paraId="29ADFA08" w14:textId="77777777" w:rsidR="00A35943" w:rsidRDefault="00FD23E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Programming Intern</w:t>
      </w:r>
    </w:p>
    <w:p w14:paraId="125DBF5A" w14:textId="77777777" w:rsidR="00A35943" w:rsidRDefault="00FD23E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South Jordan, Utah</w:t>
      </w:r>
    </w:p>
    <w:p w14:paraId="3182AD3F" w14:textId="77777777" w:rsidR="00A35943" w:rsidRDefault="00FD23E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June 2019 – Present</w:t>
      </w:r>
    </w:p>
    <w:p w14:paraId="7D3D23A6" w14:textId="77777777" w:rsidR="00A35943" w:rsidRDefault="00FD23EE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Working as a team to resolve any bugs in software</w:t>
      </w:r>
    </w:p>
    <w:p w14:paraId="2D8D885F" w14:textId="77777777" w:rsidR="00A35943" w:rsidRDefault="00FD23EE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Use of C++ and JavaScript</w:t>
      </w:r>
    </w:p>
    <w:p w14:paraId="29B58219" w14:textId="77777777" w:rsidR="00A35943" w:rsidRDefault="00FD23EE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Work with MySQL and SQL Server</w:t>
      </w:r>
    </w:p>
    <w:p w14:paraId="334CCDE7" w14:textId="77777777" w:rsidR="00A35943" w:rsidRDefault="00FD23EE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Experience in use of debugging tools</w:t>
      </w:r>
    </w:p>
    <w:p w14:paraId="2483E213" w14:textId="77777777" w:rsidR="00A35943" w:rsidRDefault="00FD23EE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Used correspondence with Customers to provide what is being requested with the software.</w:t>
      </w:r>
    </w:p>
    <w:p w14:paraId="7284AD7E" w14:textId="77777777" w:rsidR="00A35943" w:rsidRDefault="00FD23EE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America First Credit Union</w:t>
      </w:r>
    </w:p>
    <w:p w14:paraId="6700BC9F" w14:textId="77777777" w:rsidR="00A35943" w:rsidRDefault="00FD23E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Loan Officer</w:t>
      </w:r>
    </w:p>
    <w:p w14:paraId="225117B9" w14:textId="77777777" w:rsidR="00A35943" w:rsidRDefault="00FD23E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Provo, Utah</w:t>
      </w:r>
    </w:p>
    <w:p w14:paraId="1C07E6A1" w14:textId="77777777" w:rsidR="00A35943" w:rsidRDefault="00FD23E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September 2015 – March 2019</w:t>
      </w:r>
    </w:p>
    <w:p w14:paraId="762780D5" w14:textId="77777777" w:rsidR="00A35943" w:rsidRDefault="00FD23EE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Wrote up loan appli</w:t>
      </w:r>
      <w:r>
        <w:rPr>
          <w:rFonts w:ascii="Times" w:hAnsi="Times" w:cs="Times"/>
          <w:color w:val="000000"/>
          <w:sz w:val="24"/>
          <w:szCs w:val="24"/>
        </w:rPr>
        <w:t>cations for members</w:t>
      </w:r>
    </w:p>
    <w:p w14:paraId="64865D1E" w14:textId="77777777" w:rsidR="00A35943" w:rsidRDefault="00FD23EE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Assisted with banking issues with members</w:t>
      </w:r>
    </w:p>
    <w:p w14:paraId="11AF3DEA" w14:textId="77777777" w:rsidR="00A35943" w:rsidRDefault="00FD23EE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Worked as a sales team to meet monthly goals</w:t>
      </w:r>
    </w:p>
    <w:p w14:paraId="0AE6F0B6" w14:textId="77777777" w:rsidR="00A35943" w:rsidRDefault="00FD23EE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Was put in charge of quality control with documents that the branch needed to submit for bookkeeping</w:t>
      </w:r>
    </w:p>
    <w:p w14:paraId="58AD1A28" w14:textId="77777777" w:rsidR="00A35943" w:rsidRDefault="00FD23EE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Hobbies &amp; Interests</w:t>
      </w:r>
    </w:p>
    <w:p w14:paraId="03D15889" w14:textId="77777777" w:rsidR="00A35943" w:rsidRDefault="00A35943">
      <w:pPr>
        <w:spacing w:after="0" w:line="240" w:lineRule="auto"/>
      </w:pPr>
    </w:p>
    <w:p w14:paraId="113E37BF" w14:textId="77777777" w:rsidR="00A35943" w:rsidRDefault="00FD23EE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Avid hiker and snowboarder</w:t>
      </w:r>
    </w:p>
    <w:p w14:paraId="1AED41CD" w14:textId="77777777" w:rsidR="00A35943" w:rsidRDefault="00FD23EE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Love to watch and play sports</w:t>
      </w:r>
    </w:p>
    <w:p w14:paraId="1B021DC8" w14:textId="77777777" w:rsidR="00A35943" w:rsidRDefault="00FD23EE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Constantly looking to learn and develop as a person</w:t>
      </w:r>
    </w:p>
    <w:p w14:paraId="3B3D3FFF" w14:textId="77777777" w:rsidR="00A35943" w:rsidRDefault="00A35943">
      <w:pPr>
        <w:spacing w:after="0" w:line="240" w:lineRule="auto"/>
      </w:pPr>
    </w:p>
    <w:p w14:paraId="37CCF846" w14:textId="77777777" w:rsidR="00A35943" w:rsidRDefault="00FD23EE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Professional Skills</w:t>
      </w:r>
    </w:p>
    <w:p w14:paraId="4D5D58B7" w14:textId="77777777" w:rsidR="00A35943" w:rsidRDefault="00FD23E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Javascript: Advanced</w:t>
      </w:r>
    </w:p>
    <w:p w14:paraId="112142AB" w14:textId="77777777" w:rsidR="00A35943" w:rsidRDefault="00FD23E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Python: Beginner</w:t>
      </w:r>
    </w:p>
    <w:p w14:paraId="440759F6" w14:textId="77777777" w:rsidR="00A35943" w:rsidRDefault="00FD23EE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C++: Competent</w:t>
      </w:r>
    </w:p>
    <w:p w14:paraId="691302EA" w14:textId="5EE95E27" w:rsidR="00A35943" w:rsidRDefault="00FD23EE">
      <w:pPr>
        <w:spacing w:after="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HTML/CSS: Intermediate</w:t>
      </w:r>
    </w:p>
    <w:p w14:paraId="39CDE246" w14:textId="2C3C4855" w:rsidR="00CD2773" w:rsidRDefault="00CD2773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SQL: Advanced</w:t>
      </w:r>
      <w:bookmarkStart w:id="0" w:name="_GoBack"/>
      <w:bookmarkEnd w:id="0"/>
    </w:p>
    <w:p w14:paraId="1963AEF7" w14:textId="77777777" w:rsidR="00A35943" w:rsidRDefault="00A35943">
      <w:pPr>
        <w:spacing w:after="0" w:line="240" w:lineRule="auto"/>
      </w:pPr>
    </w:p>
    <w:p w14:paraId="203BF90C" w14:textId="77777777" w:rsidR="00A35943" w:rsidRDefault="00FD23EE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References</w:t>
      </w:r>
    </w:p>
    <w:p w14:paraId="37CE077E" w14:textId="77777777" w:rsidR="00A35943" w:rsidRDefault="00FD23EE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Reference available upon request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</w:p>
    <w:sectPr w:rsidR="00A35943" w:rsidSect="000F6147"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0FF64" w14:textId="77777777" w:rsidR="00FD23EE" w:rsidRDefault="00FD23EE" w:rsidP="006E0FDA">
      <w:pPr>
        <w:spacing w:after="0" w:line="240" w:lineRule="auto"/>
      </w:pPr>
      <w:r>
        <w:separator/>
      </w:r>
    </w:p>
  </w:endnote>
  <w:endnote w:type="continuationSeparator" w:id="0">
    <w:p w14:paraId="7DEB535C" w14:textId="77777777" w:rsidR="00FD23EE" w:rsidRDefault="00FD23EE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8FC8E" w14:textId="77777777" w:rsidR="00FD23EE" w:rsidRDefault="00FD23EE" w:rsidP="006E0FDA">
      <w:pPr>
        <w:spacing w:after="0" w:line="240" w:lineRule="auto"/>
      </w:pPr>
      <w:r>
        <w:separator/>
      </w:r>
    </w:p>
  </w:footnote>
  <w:footnote w:type="continuationSeparator" w:id="0">
    <w:p w14:paraId="0315595D" w14:textId="77777777" w:rsidR="00FD23EE" w:rsidRDefault="00FD23EE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35943"/>
    <w:rsid w:val="00AC197E"/>
    <w:rsid w:val="00B21D59"/>
    <w:rsid w:val="00BD419F"/>
    <w:rsid w:val="00CD2773"/>
    <w:rsid w:val="00DF064E"/>
    <w:rsid w:val="00FB45FF"/>
    <w:rsid w:val="00FD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2C15"/>
  <w15:docId w15:val="{5AACB338-CFB8-F84F-AEE9-C758602C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50A37-ACE8-CD40-A354-964AEAAE0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Josh  buchanan</cp:lastModifiedBy>
  <cp:revision>7</cp:revision>
  <dcterms:created xsi:type="dcterms:W3CDTF">2012-01-10T09:29:00Z</dcterms:created>
  <dcterms:modified xsi:type="dcterms:W3CDTF">2019-12-05T20:26:00Z</dcterms:modified>
</cp:coreProperties>
</file>